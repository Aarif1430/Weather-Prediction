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EFF25" w14:textId="6F2C8463" w:rsidR="00123723" w:rsidRPr="003B4BEE" w:rsidRDefault="003B4BEE" w:rsidP="003B4BEE">
      <w:pPr>
        <w:autoSpaceDE w:val="0"/>
        <w:autoSpaceDN w:val="0"/>
        <w:adjustRightInd w:val="0"/>
        <w:rPr>
          <w:rFonts w:ascii="Times New Roman" w:hAnsi="Times New Roman" w:cs="Times New Roman"/>
          <w:b/>
          <w:color w:val="353535"/>
        </w:rPr>
      </w:pPr>
      <w:r>
        <w:rPr>
          <w:rFonts w:ascii="Times New Roman" w:hAnsi="Times New Roman" w:cs="Times New Roman"/>
          <w:b/>
          <w:color w:val="353535"/>
        </w:rPr>
        <w:t xml:space="preserve">1. </w:t>
      </w:r>
      <w:r w:rsidR="00123723" w:rsidRPr="003B4BEE">
        <w:rPr>
          <w:rFonts w:ascii="Times New Roman" w:hAnsi="Times New Roman" w:cs="Times New Roman"/>
          <w:b/>
          <w:color w:val="353535"/>
        </w:rPr>
        <w:t>Abstract:</w:t>
      </w:r>
    </w:p>
    <w:p w14:paraId="08BEFB8C" w14:textId="77777777" w:rsidR="00123723" w:rsidRPr="003B4BEE" w:rsidRDefault="00123723" w:rsidP="00123723">
      <w:pPr>
        <w:autoSpaceDE w:val="0"/>
        <w:autoSpaceDN w:val="0"/>
        <w:adjustRightInd w:val="0"/>
        <w:rPr>
          <w:rFonts w:ascii="Times New Roman" w:hAnsi="Times New Roman" w:cs="Times New Roman"/>
          <w:color w:val="353535"/>
        </w:rPr>
      </w:pPr>
    </w:p>
    <w:p w14:paraId="21C4D9D1" w14:textId="1A068F43" w:rsidR="00123723" w:rsidRPr="003B4BEE" w:rsidRDefault="00123723" w:rsidP="003B4BEE">
      <w:pPr>
        <w:autoSpaceDE w:val="0"/>
        <w:autoSpaceDN w:val="0"/>
        <w:adjustRightInd w:val="0"/>
        <w:jc w:val="both"/>
        <w:rPr>
          <w:rFonts w:ascii="Times New Roman" w:hAnsi="Times New Roman" w:cs="Times New Roman"/>
          <w:color w:val="353535"/>
        </w:rPr>
      </w:pPr>
      <w:r w:rsidRPr="003B4BEE">
        <w:rPr>
          <w:rFonts w:ascii="Times New Roman" w:hAnsi="Times New Roman" w:cs="Times New Roman"/>
          <w:color w:val="353535"/>
        </w:rPr>
        <w:t>In this project, we are analyzing weather observations on a daily factor from several locations</w:t>
      </w:r>
      <w:r w:rsidR="00801E87" w:rsidRPr="003B4BEE">
        <w:rPr>
          <w:rFonts w:ascii="Times New Roman" w:hAnsi="Times New Roman" w:cs="Times New Roman"/>
          <w:color w:val="353535"/>
        </w:rPr>
        <w:t xml:space="preserve"> </w:t>
      </w:r>
      <w:r w:rsidRPr="003B4BEE">
        <w:rPr>
          <w:rFonts w:ascii="Times New Roman" w:hAnsi="Times New Roman" w:cs="Times New Roman"/>
          <w:color w:val="353535"/>
        </w:rPr>
        <w:t xml:space="preserve">(sample contains 23 cities) around Australia that are collected from the Australian Commonwealth Bureau of Meteorology which was processed to create a sample dataset over a period of 10 years (2007-2017). Performing data analysis, visual analysis and data mining, helped us understand our dataset and develop a few hypotheses over it. </w:t>
      </w:r>
    </w:p>
    <w:p w14:paraId="17E4E3FF" w14:textId="77777777" w:rsidR="00123723" w:rsidRPr="003B4BEE" w:rsidRDefault="00123723" w:rsidP="003B4BEE">
      <w:pPr>
        <w:autoSpaceDE w:val="0"/>
        <w:autoSpaceDN w:val="0"/>
        <w:adjustRightInd w:val="0"/>
        <w:jc w:val="both"/>
        <w:rPr>
          <w:rFonts w:ascii="Times New Roman" w:hAnsi="Times New Roman" w:cs="Times New Roman"/>
          <w:color w:val="353535"/>
        </w:rPr>
      </w:pPr>
      <w:bookmarkStart w:id="0" w:name="_GoBack"/>
      <w:bookmarkEnd w:id="0"/>
    </w:p>
    <w:p w14:paraId="430B6289" w14:textId="13E1560D" w:rsidR="00123723" w:rsidRPr="003B4BEE" w:rsidRDefault="00123723" w:rsidP="003B4BEE">
      <w:pPr>
        <w:autoSpaceDE w:val="0"/>
        <w:autoSpaceDN w:val="0"/>
        <w:adjustRightInd w:val="0"/>
        <w:jc w:val="both"/>
        <w:rPr>
          <w:rFonts w:ascii="Times New Roman" w:hAnsi="Times New Roman" w:cs="Times New Roman"/>
          <w:color w:val="353535"/>
        </w:rPr>
      </w:pPr>
      <w:r w:rsidRPr="003B4BEE">
        <w:rPr>
          <w:rFonts w:ascii="Times New Roman" w:hAnsi="Times New Roman" w:cs="Times New Roman"/>
          <w:color w:val="353535"/>
        </w:rPr>
        <w:t>The weatherAUS dataset is regularly updated from the Bureau of Meteorology web site. The </w:t>
      </w:r>
      <w:r w:rsidR="009344F2" w:rsidRPr="003B4BEE">
        <w:rPr>
          <w:rFonts w:ascii="Times New Roman" w:hAnsi="Times New Roman" w:cs="Times New Roman"/>
          <w:color w:val="353535"/>
        </w:rPr>
        <w:t>locations in the</w:t>
      </w:r>
      <w:r w:rsidRPr="003B4BEE">
        <w:rPr>
          <w:rFonts w:ascii="Times New Roman" w:hAnsi="Times New Roman" w:cs="Times New Roman"/>
          <w:color w:val="353535"/>
        </w:rPr>
        <w:t> dataset</w:t>
      </w:r>
      <w:r w:rsidR="009344F2" w:rsidRPr="003B4BEE">
        <w:rPr>
          <w:rFonts w:ascii="Times New Roman" w:hAnsi="Times New Roman" w:cs="Times New Roman"/>
          <w:color w:val="353535"/>
        </w:rPr>
        <w:t>,</w:t>
      </w:r>
      <w:r w:rsidRPr="003B4BEE">
        <w:rPr>
          <w:rFonts w:ascii="Times New Roman" w:hAnsi="Times New Roman" w:cs="Times New Roman"/>
          <w:color w:val="353535"/>
        </w:rPr>
        <w:t xml:space="preserve"> records the location of each weather station. The source dataset is Copyright by the Australian Commonwealth Bureau of Meteorology and is used with permission [1]. We have preprocessed the data [2] to handle the categorical and non-numerical variables and extract the variables that help in processing the data for EDA and modeling. </w:t>
      </w:r>
    </w:p>
    <w:p w14:paraId="26D004C0" w14:textId="77777777" w:rsidR="00123723" w:rsidRPr="003B4BEE" w:rsidRDefault="00123723" w:rsidP="003B4BEE">
      <w:pPr>
        <w:autoSpaceDE w:val="0"/>
        <w:autoSpaceDN w:val="0"/>
        <w:adjustRightInd w:val="0"/>
        <w:jc w:val="both"/>
        <w:rPr>
          <w:rFonts w:ascii="Times New Roman" w:hAnsi="Times New Roman" w:cs="Times New Roman"/>
          <w:color w:val="353535"/>
        </w:rPr>
      </w:pPr>
    </w:p>
    <w:p w14:paraId="08832014" w14:textId="0157A1F2" w:rsidR="00123723" w:rsidRPr="003B4BEE" w:rsidRDefault="00123723" w:rsidP="003B4BEE">
      <w:pPr>
        <w:autoSpaceDE w:val="0"/>
        <w:autoSpaceDN w:val="0"/>
        <w:adjustRightInd w:val="0"/>
        <w:jc w:val="both"/>
        <w:rPr>
          <w:rFonts w:ascii="Times New Roman" w:hAnsi="Times New Roman" w:cs="Times New Roman"/>
          <w:color w:val="353535"/>
        </w:rPr>
      </w:pPr>
      <w:r w:rsidRPr="003B4BEE">
        <w:rPr>
          <w:rFonts w:ascii="Times New Roman" w:hAnsi="Times New Roman" w:cs="Times New Roman"/>
          <w:color w:val="353535"/>
        </w:rPr>
        <w:t xml:space="preserve">EDA is performed to explore the data in both user and analyst view. The dataset is then trained to predict the rainfall tomorrow using various classification </w:t>
      </w:r>
      <w:r w:rsidR="00675734" w:rsidRPr="003B4BEE">
        <w:rPr>
          <w:rFonts w:ascii="Times New Roman" w:hAnsi="Times New Roman" w:cs="Times New Roman"/>
          <w:color w:val="353535"/>
        </w:rPr>
        <w:t>models [</w:t>
      </w:r>
      <w:r w:rsidR="009344F2" w:rsidRPr="003B4BEE">
        <w:rPr>
          <w:rFonts w:ascii="Times New Roman" w:hAnsi="Times New Roman" w:cs="Times New Roman"/>
          <w:color w:val="353535"/>
        </w:rPr>
        <w:t>3][4]</w:t>
      </w:r>
      <w:r w:rsidRPr="003B4BEE">
        <w:rPr>
          <w:rFonts w:ascii="Times New Roman" w:hAnsi="Times New Roman" w:cs="Times New Roman"/>
          <w:color w:val="353535"/>
        </w:rPr>
        <w:t xml:space="preserve"> and the results are compared.</w:t>
      </w:r>
    </w:p>
    <w:p w14:paraId="29725704" w14:textId="77777777" w:rsidR="00123723" w:rsidRPr="003B4BEE" w:rsidRDefault="00123723" w:rsidP="00123723">
      <w:pPr>
        <w:autoSpaceDE w:val="0"/>
        <w:autoSpaceDN w:val="0"/>
        <w:adjustRightInd w:val="0"/>
        <w:rPr>
          <w:rFonts w:ascii="Times New Roman" w:hAnsi="Times New Roman" w:cs="Times New Roman"/>
          <w:color w:val="353535"/>
        </w:rPr>
      </w:pPr>
    </w:p>
    <w:p w14:paraId="2280ED53" w14:textId="74FEC54E" w:rsidR="00123723" w:rsidRPr="003B4BEE" w:rsidRDefault="003B4BEE" w:rsidP="003B4BEE">
      <w:pPr>
        <w:autoSpaceDE w:val="0"/>
        <w:autoSpaceDN w:val="0"/>
        <w:adjustRightInd w:val="0"/>
        <w:rPr>
          <w:rFonts w:ascii="Times New Roman" w:hAnsi="Times New Roman" w:cs="Times New Roman"/>
          <w:b/>
          <w:color w:val="353535"/>
        </w:rPr>
      </w:pPr>
      <w:r>
        <w:rPr>
          <w:rFonts w:ascii="Times New Roman" w:hAnsi="Times New Roman" w:cs="Times New Roman"/>
          <w:b/>
          <w:color w:val="353535"/>
        </w:rPr>
        <w:t xml:space="preserve">2. </w:t>
      </w:r>
      <w:r w:rsidR="00123723" w:rsidRPr="003B4BEE">
        <w:rPr>
          <w:rFonts w:ascii="Times New Roman" w:hAnsi="Times New Roman" w:cs="Times New Roman"/>
          <w:b/>
          <w:color w:val="353535"/>
        </w:rPr>
        <w:t>Some of the research questions we are looking into are:</w:t>
      </w:r>
    </w:p>
    <w:p w14:paraId="471D5DD2" w14:textId="77777777" w:rsidR="00123723" w:rsidRPr="003B4BEE" w:rsidRDefault="00123723" w:rsidP="00123723">
      <w:pPr>
        <w:autoSpaceDE w:val="0"/>
        <w:autoSpaceDN w:val="0"/>
        <w:adjustRightInd w:val="0"/>
        <w:rPr>
          <w:rFonts w:ascii="Times New Roman" w:hAnsi="Times New Roman" w:cs="Times New Roman"/>
          <w:color w:val="353535"/>
        </w:rPr>
      </w:pPr>
    </w:p>
    <w:p w14:paraId="4CA524DE" w14:textId="77777777" w:rsidR="00123723" w:rsidRPr="003B4BEE" w:rsidRDefault="00123723" w:rsidP="003B4BEE">
      <w:pPr>
        <w:autoSpaceDE w:val="0"/>
        <w:autoSpaceDN w:val="0"/>
        <w:adjustRightInd w:val="0"/>
        <w:jc w:val="both"/>
        <w:rPr>
          <w:rFonts w:ascii="Times New Roman" w:hAnsi="Times New Roman" w:cs="Times New Roman"/>
          <w:color w:val="353535"/>
        </w:rPr>
      </w:pPr>
      <w:r w:rsidRPr="003B4BEE">
        <w:rPr>
          <w:rFonts w:ascii="Times New Roman" w:hAnsi="Times New Roman" w:cs="Times New Roman"/>
          <w:color w:val="353535"/>
        </w:rPr>
        <w:t>a) How do the factors humidity, min temp, max temp and wind on the current day effect the prediction of rain tomorrow?</w:t>
      </w:r>
    </w:p>
    <w:p w14:paraId="768441D8" w14:textId="77777777" w:rsidR="00123723" w:rsidRPr="003B4BEE" w:rsidRDefault="00123723" w:rsidP="003B4BEE">
      <w:pPr>
        <w:autoSpaceDE w:val="0"/>
        <w:autoSpaceDN w:val="0"/>
        <w:adjustRightInd w:val="0"/>
        <w:jc w:val="both"/>
        <w:rPr>
          <w:rFonts w:ascii="Times New Roman" w:hAnsi="Times New Roman" w:cs="Times New Roman"/>
          <w:color w:val="353535"/>
        </w:rPr>
      </w:pPr>
    </w:p>
    <w:p w14:paraId="4ADEFC92" w14:textId="781696C9" w:rsidR="00123723" w:rsidRPr="003B4BEE" w:rsidRDefault="00123723" w:rsidP="003B4BEE">
      <w:pPr>
        <w:autoSpaceDE w:val="0"/>
        <w:autoSpaceDN w:val="0"/>
        <w:adjustRightInd w:val="0"/>
        <w:jc w:val="both"/>
        <w:rPr>
          <w:rFonts w:ascii="Times New Roman" w:hAnsi="Times New Roman" w:cs="Times New Roman"/>
          <w:color w:val="353535"/>
        </w:rPr>
      </w:pPr>
      <w:r w:rsidRPr="003B4BEE">
        <w:rPr>
          <w:rFonts w:ascii="Times New Roman" w:hAnsi="Times New Roman" w:cs="Times New Roman"/>
          <w:color w:val="353535"/>
        </w:rPr>
        <w:t xml:space="preserve">b) How is the distribution of rainfall in various cities of Australia over all the months in </w:t>
      </w:r>
      <w:r w:rsidR="00801E87" w:rsidRPr="003B4BEE">
        <w:rPr>
          <w:rFonts w:ascii="Times New Roman" w:hAnsi="Times New Roman" w:cs="Times New Roman"/>
          <w:color w:val="353535"/>
        </w:rPr>
        <w:t>a</w:t>
      </w:r>
      <w:r w:rsidRPr="003B4BEE">
        <w:rPr>
          <w:rFonts w:ascii="Times New Roman" w:hAnsi="Times New Roman" w:cs="Times New Roman"/>
          <w:color w:val="353535"/>
        </w:rPr>
        <w:t xml:space="preserve"> year?</w:t>
      </w:r>
    </w:p>
    <w:p w14:paraId="678C45AD" w14:textId="77777777" w:rsidR="00123723" w:rsidRPr="003B4BEE" w:rsidRDefault="00123723" w:rsidP="003B4BEE">
      <w:pPr>
        <w:autoSpaceDE w:val="0"/>
        <w:autoSpaceDN w:val="0"/>
        <w:adjustRightInd w:val="0"/>
        <w:jc w:val="both"/>
        <w:rPr>
          <w:rFonts w:ascii="Times New Roman" w:hAnsi="Times New Roman" w:cs="Times New Roman"/>
          <w:color w:val="353535"/>
        </w:rPr>
      </w:pPr>
    </w:p>
    <w:p w14:paraId="58FD3D7E" w14:textId="1B3F90D6" w:rsidR="00801E87" w:rsidRPr="003B4BEE" w:rsidRDefault="00123723" w:rsidP="003B4BEE">
      <w:pPr>
        <w:autoSpaceDE w:val="0"/>
        <w:autoSpaceDN w:val="0"/>
        <w:adjustRightInd w:val="0"/>
        <w:jc w:val="both"/>
        <w:rPr>
          <w:rFonts w:ascii="Times New Roman" w:hAnsi="Times New Roman" w:cs="Times New Roman"/>
          <w:color w:val="353535"/>
        </w:rPr>
      </w:pPr>
      <w:r w:rsidRPr="003B4BEE">
        <w:rPr>
          <w:rFonts w:ascii="Times New Roman" w:hAnsi="Times New Roman" w:cs="Times New Roman"/>
          <w:color w:val="353535"/>
        </w:rPr>
        <w:t xml:space="preserve">c) How </w:t>
      </w:r>
      <w:r w:rsidR="00801E87" w:rsidRPr="003B4BEE">
        <w:rPr>
          <w:rFonts w:ascii="Times New Roman" w:hAnsi="Times New Roman" w:cs="Times New Roman"/>
          <w:color w:val="353535"/>
        </w:rPr>
        <w:t>is the change in rainfall percentage over 10 years help analyze its impact in future global environmental factors (agriculture, greenhouse effect)?</w:t>
      </w:r>
    </w:p>
    <w:p w14:paraId="03BE278A" w14:textId="77777777" w:rsidR="00801E87" w:rsidRPr="003B4BEE" w:rsidRDefault="00801E87" w:rsidP="003B4BEE">
      <w:pPr>
        <w:autoSpaceDE w:val="0"/>
        <w:autoSpaceDN w:val="0"/>
        <w:adjustRightInd w:val="0"/>
        <w:jc w:val="both"/>
        <w:rPr>
          <w:rFonts w:ascii="Times New Roman" w:hAnsi="Times New Roman" w:cs="Times New Roman"/>
          <w:color w:val="353535"/>
        </w:rPr>
      </w:pPr>
    </w:p>
    <w:p w14:paraId="0B59F97C" w14:textId="1929778D" w:rsidR="00123723" w:rsidRPr="003B4BEE" w:rsidRDefault="00801E87" w:rsidP="003B4BEE">
      <w:pPr>
        <w:autoSpaceDE w:val="0"/>
        <w:autoSpaceDN w:val="0"/>
        <w:adjustRightInd w:val="0"/>
        <w:jc w:val="both"/>
        <w:rPr>
          <w:rFonts w:ascii="Times New Roman" w:hAnsi="Times New Roman" w:cs="Times New Roman"/>
          <w:color w:val="353535"/>
        </w:rPr>
      </w:pPr>
      <w:r w:rsidRPr="003B4BEE">
        <w:rPr>
          <w:rFonts w:ascii="Times New Roman" w:hAnsi="Times New Roman" w:cs="Times New Roman"/>
          <w:color w:val="353535"/>
        </w:rPr>
        <w:t>d) How is this data helpful in training models for future rainfall prediction?</w:t>
      </w:r>
    </w:p>
    <w:p w14:paraId="14F13D7D" w14:textId="708785FD" w:rsidR="00123723" w:rsidRPr="003B4BEE" w:rsidRDefault="00123723" w:rsidP="00123723">
      <w:pPr>
        <w:autoSpaceDE w:val="0"/>
        <w:autoSpaceDN w:val="0"/>
        <w:adjustRightInd w:val="0"/>
        <w:rPr>
          <w:rFonts w:ascii="Times New Roman" w:hAnsi="Times New Roman" w:cs="Times New Roman"/>
          <w:color w:val="353535"/>
        </w:rPr>
      </w:pPr>
    </w:p>
    <w:p w14:paraId="05D0A0CE" w14:textId="77777777" w:rsidR="00123723" w:rsidRPr="003B4BEE" w:rsidRDefault="00123723" w:rsidP="00123723">
      <w:pPr>
        <w:autoSpaceDE w:val="0"/>
        <w:autoSpaceDN w:val="0"/>
        <w:adjustRightInd w:val="0"/>
        <w:rPr>
          <w:rFonts w:ascii="Times New Roman" w:hAnsi="Times New Roman" w:cs="Times New Roman"/>
          <w:color w:val="353535"/>
        </w:rPr>
      </w:pPr>
    </w:p>
    <w:p w14:paraId="2FB5C1C0" w14:textId="5FFAA454" w:rsidR="00123723" w:rsidRPr="003B4BEE" w:rsidRDefault="003B4BEE" w:rsidP="003B4BEE">
      <w:pPr>
        <w:autoSpaceDE w:val="0"/>
        <w:autoSpaceDN w:val="0"/>
        <w:adjustRightInd w:val="0"/>
        <w:rPr>
          <w:rFonts w:ascii="Times New Roman" w:hAnsi="Times New Roman" w:cs="Times New Roman"/>
          <w:b/>
          <w:color w:val="353535"/>
        </w:rPr>
      </w:pPr>
      <w:r>
        <w:rPr>
          <w:rFonts w:ascii="Times New Roman" w:hAnsi="Times New Roman" w:cs="Times New Roman"/>
          <w:b/>
          <w:color w:val="353535"/>
        </w:rPr>
        <w:t xml:space="preserve">3. </w:t>
      </w:r>
      <w:r w:rsidR="00123723" w:rsidRPr="003B4BEE">
        <w:rPr>
          <w:rFonts w:ascii="Times New Roman" w:hAnsi="Times New Roman" w:cs="Times New Roman"/>
          <w:b/>
          <w:color w:val="353535"/>
        </w:rPr>
        <w:t>Domain and Data Set:</w:t>
      </w:r>
    </w:p>
    <w:p w14:paraId="6AD69E17" w14:textId="77777777" w:rsidR="00123723" w:rsidRPr="003B4BEE" w:rsidRDefault="00123723" w:rsidP="00123723">
      <w:pPr>
        <w:autoSpaceDE w:val="0"/>
        <w:autoSpaceDN w:val="0"/>
        <w:adjustRightInd w:val="0"/>
        <w:rPr>
          <w:rFonts w:ascii="Times New Roman" w:hAnsi="Times New Roman" w:cs="Times New Roman"/>
          <w:color w:val="353535"/>
        </w:rPr>
      </w:pPr>
      <w:r w:rsidRPr="003B4BEE">
        <w:rPr>
          <w:rFonts w:ascii="Times New Roman" w:hAnsi="Times New Roman" w:cs="Times New Roman"/>
          <w:color w:val="353535"/>
        </w:rPr>
        <w:tab/>
      </w:r>
    </w:p>
    <w:p w14:paraId="467BD32A" w14:textId="77777777" w:rsidR="00123723" w:rsidRPr="003B4BEE" w:rsidRDefault="00123723" w:rsidP="003B4BEE">
      <w:pPr>
        <w:autoSpaceDE w:val="0"/>
        <w:autoSpaceDN w:val="0"/>
        <w:adjustRightInd w:val="0"/>
        <w:jc w:val="both"/>
        <w:rPr>
          <w:rFonts w:ascii="Times New Roman" w:hAnsi="Times New Roman" w:cs="Times New Roman"/>
          <w:color w:val="353535"/>
        </w:rPr>
      </w:pPr>
      <w:r w:rsidRPr="003B4BEE">
        <w:rPr>
          <w:rFonts w:ascii="Times New Roman" w:hAnsi="Times New Roman" w:cs="Times New Roman"/>
          <w:color w:val="353535"/>
        </w:rPr>
        <w:t>Domain: Weather forecasting. Precisely to predict whether it will rain tomorrow or not?</w:t>
      </w:r>
    </w:p>
    <w:p w14:paraId="1760C103" w14:textId="77777777" w:rsidR="00123723" w:rsidRPr="003B4BEE" w:rsidRDefault="00123723" w:rsidP="003B4BEE">
      <w:pPr>
        <w:autoSpaceDE w:val="0"/>
        <w:autoSpaceDN w:val="0"/>
        <w:adjustRightInd w:val="0"/>
        <w:jc w:val="both"/>
        <w:rPr>
          <w:rFonts w:ascii="Times New Roman" w:hAnsi="Times New Roman" w:cs="Times New Roman"/>
          <w:color w:val="353535"/>
        </w:rPr>
      </w:pPr>
    </w:p>
    <w:p w14:paraId="3B1F5B5E" w14:textId="40329FB6" w:rsidR="00123723" w:rsidRPr="003B4BEE" w:rsidRDefault="00123723" w:rsidP="003B4BEE">
      <w:pPr>
        <w:autoSpaceDE w:val="0"/>
        <w:autoSpaceDN w:val="0"/>
        <w:adjustRightInd w:val="0"/>
        <w:jc w:val="both"/>
        <w:rPr>
          <w:rFonts w:ascii="Times New Roman" w:hAnsi="Times New Roman" w:cs="Times New Roman"/>
          <w:b/>
          <w:bCs/>
          <w:color w:val="353535"/>
        </w:rPr>
      </w:pPr>
      <w:r w:rsidRPr="003B4BEE">
        <w:rPr>
          <w:rFonts w:ascii="Times New Roman" w:hAnsi="Times New Roman" w:cs="Times New Roman"/>
          <w:color w:val="353535"/>
        </w:rPr>
        <w:t xml:space="preserve">This dataset is a csv file with over 140,000 daily observations from over 45 Australian weather stations and it has the following columns: </w:t>
      </w:r>
    </w:p>
    <w:p w14:paraId="23A7DC44" w14:textId="77777777" w:rsidR="00801E87" w:rsidRPr="003B4BEE" w:rsidRDefault="00801E87" w:rsidP="00801E87">
      <w:pPr>
        <w:shd w:val="clear" w:color="auto" w:fill="FFFFFF"/>
        <w:spacing w:before="100" w:beforeAutospacing="1" w:after="100" w:afterAutospacing="1"/>
        <w:rPr>
          <w:rFonts w:ascii="Times New Roman" w:hAnsi="Times New Roman" w:cs="Times New Roman"/>
          <w:color w:val="353535"/>
        </w:rPr>
      </w:pPr>
      <w:r w:rsidRPr="003B4BEE">
        <w:rPr>
          <w:rFonts w:ascii="Times New Roman" w:hAnsi="Times New Roman" w:cs="Times New Roman"/>
          <w:b/>
          <w:color w:val="353535"/>
        </w:rPr>
        <w:t>Date</w:t>
      </w:r>
      <w:r w:rsidRPr="003B4BEE">
        <w:rPr>
          <w:rFonts w:ascii="Times New Roman" w:hAnsi="Times New Roman" w:cs="Times New Roman"/>
          <w:color w:val="353535"/>
        </w:rPr>
        <w:t>: The date of observation (a date object).</w:t>
      </w:r>
      <w:r w:rsidRPr="003B4BEE">
        <w:rPr>
          <w:rFonts w:ascii="Times New Roman" w:hAnsi="Times New Roman" w:cs="Times New Roman"/>
          <w:color w:val="353535"/>
        </w:rPr>
        <w:br/>
      </w:r>
      <w:r w:rsidRPr="003B4BEE">
        <w:rPr>
          <w:rFonts w:ascii="Times New Roman" w:hAnsi="Times New Roman" w:cs="Times New Roman"/>
          <w:b/>
          <w:color w:val="353535"/>
        </w:rPr>
        <w:t>Location</w:t>
      </w:r>
      <w:r w:rsidRPr="003B4BEE">
        <w:rPr>
          <w:rFonts w:ascii="Times New Roman" w:hAnsi="Times New Roman" w:cs="Times New Roman"/>
          <w:color w:val="353535"/>
        </w:rPr>
        <w:t>: The common name of the location of the weather station</w:t>
      </w:r>
      <w:r w:rsidRPr="003B4BEE">
        <w:rPr>
          <w:rFonts w:ascii="Times New Roman" w:hAnsi="Times New Roman" w:cs="Times New Roman"/>
          <w:color w:val="353535"/>
        </w:rPr>
        <w:br/>
      </w:r>
      <w:proofErr w:type="spellStart"/>
      <w:r w:rsidRPr="003B4BEE">
        <w:rPr>
          <w:rFonts w:ascii="Times New Roman" w:hAnsi="Times New Roman" w:cs="Times New Roman"/>
          <w:b/>
          <w:color w:val="353535"/>
        </w:rPr>
        <w:t>MinTemp</w:t>
      </w:r>
      <w:proofErr w:type="spellEnd"/>
      <w:r w:rsidRPr="003B4BEE">
        <w:rPr>
          <w:rFonts w:ascii="Times New Roman" w:hAnsi="Times New Roman" w:cs="Times New Roman"/>
          <w:color w:val="353535"/>
        </w:rPr>
        <w:t>: The minimum temperature in degrees centigrade</w:t>
      </w:r>
      <w:r w:rsidRPr="003B4BEE">
        <w:rPr>
          <w:rFonts w:ascii="Times New Roman" w:hAnsi="Times New Roman" w:cs="Times New Roman"/>
          <w:color w:val="353535"/>
        </w:rPr>
        <w:br/>
      </w:r>
      <w:proofErr w:type="spellStart"/>
      <w:r w:rsidRPr="003B4BEE">
        <w:rPr>
          <w:rFonts w:ascii="Times New Roman" w:hAnsi="Times New Roman" w:cs="Times New Roman"/>
          <w:b/>
          <w:color w:val="353535"/>
        </w:rPr>
        <w:t>MaxTemp</w:t>
      </w:r>
      <w:proofErr w:type="spellEnd"/>
      <w:r w:rsidRPr="003B4BEE">
        <w:rPr>
          <w:rFonts w:ascii="Times New Roman" w:hAnsi="Times New Roman" w:cs="Times New Roman"/>
          <w:color w:val="353535"/>
        </w:rPr>
        <w:t>: The maximum temperature in degrees centigrade</w:t>
      </w:r>
      <w:r w:rsidRPr="003B4BEE">
        <w:rPr>
          <w:rFonts w:ascii="Times New Roman" w:hAnsi="Times New Roman" w:cs="Times New Roman"/>
          <w:color w:val="353535"/>
        </w:rPr>
        <w:br/>
      </w:r>
      <w:r w:rsidRPr="003B4BEE">
        <w:rPr>
          <w:rFonts w:ascii="Times New Roman" w:hAnsi="Times New Roman" w:cs="Times New Roman"/>
          <w:b/>
          <w:color w:val="353535"/>
        </w:rPr>
        <w:t>Rainfall</w:t>
      </w:r>
      <w:r w:rsidRPr="003B4BEE">
        <w:rPr>
          <w:rFonts w:ascii="Times New Roman" w:hAnsi="Times New Roman" w:cs="Times New Roman"/>
          <w:color w:val="353535"/>
        </w:rPr>
        <w:t>: The amount of rainfall recorded for the day in millimeters.</w:t>
      </w:r>
      <w:r w:rsidRPr="003B4BEE">
        <w:rPr>
          <w:rFonts w:ascii="Times New Roman" w:hAnsi="Times New Roman" w:cs="Times New Roman"/>
          <w:color w:val="353535"/>
        </w:rPr>
        <w:br/>
      </w:r>
      <w:r w:rsidRPr="003B4BEE">
        <w:rPr>
          <w:rFonts w:ascii="Times New Roman" w:hAnsi="Times New Roman" w:cs="Times New Roman"/>
          <w:b/>
          <w:color w:val="353535"/>
        </w:rPr>
        <w:t>Evaporation</w:t>
      </w:r>
      <w:r w:rsidRPr="003B4BEE">
        <w:rPr>
          <w:rFonts w:ascii="Times New Roman" w:hAnsi="Times New Roman" w:cs="Times New Roman"/>
          <w:color w:val="353535"/>
        </w:rPr>
        <w:t>: Class A pan evaporation (in millimeters) during 24 h</w:t>
      </w:r>
      <w:r w:rsidRPr="003B4BEE">
        <w:rPr>
          <w:rFonts w:ascii="Times New Roman" w:hAnsi="Times New Roman" w:cs="Times New Roman"/>
          <w:color w:val="353535"/>
        </w:rPr>
        <w:br/>
      </w:r>
      <w:r w:rsidRPr="003B4BEE">
        <w:rPr>
          <w:rFonts w:ascii="Times New Roman" w:hAnsi="Times New Roman" w:cs="Times New Roman"/>
          <w:b/>
          <w:color w:val="353535"/>
        </w:rPr>
        <w:t>Sunshine</w:t>
      </w:r>
      <w:r w:rsidRPr="003B4BEE">
        <w:rPr>
          <w:rFonts w:ascii="Times New Roman" w:hAnsi="Times New Roman" w:cs="Times New Roman"/>
          <w:color w:val="353535"/>
        </w:rPr>
        <w:t>: The number of hours of bright sunshine in the day</w:t>
      </w:r>
      <w:r w:rsidRPr="003B4BEE">
        <w:rPr>
          <w:rFonts w:ascii="Times New Roman" w:hAnsi="Times New Roman" w:cs="Times New Roman"/>
          <w:color w:val="353535"/>
        </w:rPr>
        <w:br/>
      </w:r>
      <w:proofErr w:type="spellStart"/>
      <w:r w:rsidRPr="003B4BEE">
        <w:rPr>
          <w:rFonts w:ascii="Times New Roman" w:hAnsi="Times New Roman" w:cs="Times New Roman"/>
          <w:b/>
          <w:color w:val="353535"/>
        </w:rPr>
        <w:t>WindGustDir</w:t>
      </w:r>
      <w:proofErr w:type="spellEnd"/>
      <w:r w:rsidRPr="003B4BEE">
        <w:rPr>
          <w:rFonts w:ascii="Times New Roman" w:hAnsi="Times New Roman" w:cs="Times New Roman"/>
          <w:color w:val="353535"/>
        </w:rPr>
        <w:t>: The direction of the strongest wind gust in the 24 h to midnight</w:t>
      </w:r>
      <w:r w:rsidRPr="003B4BEE">
        <w:rPr>
          <w:rFonts w:ascii="Times New Roman" w:hAnsi="Times New Roman" w:cs="Times New Roman"/>
          <w:color w:val="353535"/>
        </w:rPr>
        <w:br/>
      </w:r>
      <w:proofErr w:type="spellStart"/>
      <w:r w:rsidRPr="003B4BEE">
        <w:rPr>
          <w:rFonts w:ascii="Times New Roman" w:hAnsi="Times New Roman" w:cs="Times New Roman"/>
          <w:b/>
          <w:color w:val="353535"/>
        </w:rPr>
        <w:lastRenderedPageBreak/>
        <w:t>WindGustSpeed</w:t>
      </w:r>
      <w:proofErr w:type="spellEnd"/>
      <w:r w:rsidRPr="003B4BEE">
        <w:rPr>
          <w:rFonts w:ascii="Times New Roman" w:hAnsi="Times New Roman" w:cs="Times New Roman"/>
          <w:color w:val="353535"/>
        </w:rPr>
        <w:t>: The speed (in kilometers per hour) of the strongest wind gust in the 24 h to midnight</w:t>
      </w:r>
      <w:r w:rsidRPr="003B4BEE">
        <w:rPr>
          <w:rFonts w:ascii="Times New Roman" w:hAnsi="Times New Roman" w:cs="Times New Roman"/>
          <w:color w:val="353535"/>
        </w:rPr>
        <w:br/>
      </w:r>
      <w:r w:rsidRPr="003B4BEE">
        <w:rPr>
          <w:rFonts w:ascii="Times New Roman" w:hAnsi="Times New Roman" w:cs="Times New Roman"/>
          <w:b/>
          <w:color w:val="353535"/>
        </w:rPr>
        <w:t>WindDir9am</w:t>
      </w:r>
      <w:r w:rsidRPr="003B4BEE">
        <w:rPr>
          <w:rFonts w:ascii="Times New Roman" w:hAnsi="Times New Roman" w:cs="Times New Roman"/>
          <w:color w:val="353535"/>
        </w:rPr>
        <w:t>: The direction of the wind gust at 9 a.m.</w:t>
      </w:r>
      <w:r w:rsidRPr="003B4BEE">
        <w:rPr>
          <w:rFonts w:ascii="Times New Roman" w:hAnsi="Times New Roman" w:cs="Times New Roman"/>
          <w:color w:val="353535"/>
        </w:rPr>
        <w:br/>
      </w:r>
      <w:r w:rsidRPr="003B4BEE">
        <w:rPr>
          <w:rFonts w:ascii="Times New Roman" w:hAnsi="Times New Roman" w:cs="Times New Roman"/>
          <w:b/>
          <w:color w:val="353535"/>
        </w:rPr>
        <w:t>WindDir3pm</w:t>
      </w:r>
      <w:r w:rsidRPr="003B4BEE">
        <w:rPr>
          <w:rFonts w:ascii="Times New Roman" w:hAnsi="Times New Roman" w:cs="Times New Roman"/>
          <w:color w:val="353535"/>
        </w:rPr>
        <w:t>: The direction of the wind gust at 3 p.m.</w:t>
      </w:r>
      <w:r w:rsidRPr="003B4BEE">
        <w:rPr>
          <w:rFonts w:ascii="Times New Roman" w:hAnsi="Times New Roman" w:cs="Times New Roman"/>
          <w:color w:val="353535"/>
        </w:rPr>
        <w:br/>
      </w:r>
      <w:r w:rsidRPr="003B4BEE">
        <w:rPr>
          <w:rFonts w:ascii="Times New Roman" w:hAnsi="Times New Roman" w:cs="Times New Roman"/>
          <w:b/>
          <w:color w:val="353535"/>
        </w:rPr>
        <w:t>WindSpeed9am</w:t>
      </w:r>
      <w:r w:rsidRPr="003B4BEE">
        <w:rPr>
          <w:rFonts w:ascii="Times New Roman" w:hAnsi="Times New Roman" w:cs="Times New Roman"/>
          <w:color w:val="353535"/>
        </w:rPr>
        <w:t>: Wind speed (in kilometers per hour) averaged over 10 min before 9 a.m.</w:t>
      </w:r>
      <w:r w:rsidRPr="003B4BEE">
        <w:rPr>
          <w:rFonts w:ascii="Times New Roman" w:hAnsi="Times New Roman" w:cs="Times New Roman"/>
          <w:color w:val="353535"/>
        </w:rPr>
        <w:br/>
      </w:r>
      <w:r w:rsidRPr="003B4BEE">
        <w:rPr>
          <w:rFonts w:ascii="Times New Roman" w:hAnsi="Times New Roman" w:cs="Times New Roman"/>
          <w:b/>
          <w:color w:val="353535"/>
        </w:rPr>
        <w:t>WindSpeed3pm</w:t>
      </w:r>
      <w:r w:rsidRPr="003B4BEE">
        <w:rPr>
          <w:rFonts w:ascii="Times New Roman" w:hAnsi="Times New Roman" w:cs="Times New Roman"/>
          <w:color w:val="353535"/>
        </w:rPr>
        <w:t>: Wind speed (in kilometers per hour) averaged over 10 min before 3 p.m.</w:t>
      </w:r>
      <w:r w:rsidRPr="003B4BEE">
        <w:rPr>
          <w:rFonts w:ascii="Times New Roman" w:hAnsi="Times New Roman" w:cs="Times New Roman"/>
          <w:color w:val="353535"/>
        </w:rPr>
        <w:br/>
      </w:r>
      <w:r w:rsidRPr="003B4BEE">
        <w:rPr>
          <w:rFonts w:ascii="Times New Roman" w:hAnsi="Times New Roman" w:cs="Times New Roman"/>
          <w:b/>
          <w:color w:val="353535"/>
        </w:rPr>
        <w:t>Humidity9am</w:t>
      </w:r>
      <w:r w:rsidRPr="003B4BEE">
        <w:rPr>
          <w:rFonts w:ascii="Times New Roman" w:hAnsi="Times New Roman" w:cs="Times New Roman"/>
          <w:color w:val="353535"/>
        </w:rPr>
        <w:t>: Relative humidity (in percent) at 9 am</w:t>
      </w:r>
      <w:r w:rsidRPr="003B4BEE">
        <w:rPr>
          <w:rFonts w:ascii="Times New Roman" w:hAnsi="Times New Roman" w:cs="Times New Roman"/>
          <w:color w:val="353535"/>
        </w:rPr>
        <w:br/>
      </w:r>
      <w:r w:rsidRPr="003B4BEE">
        <w:rPr>
          <w:rFonts w:ascii="Times New Roman" w:hAnsi="Times New Roman" w:cs="Times New Roman"/>
          <w:b/>
          <w:color w:val="353535"/>
        </w:rPr>
        <w:t>Humidity3pm</w:t>
      </w:r>
      <w:r w:rsidRPr="003B4BEE">
        <w:rPr>
          <w:rFonts w:ascii="Times New Roman" w:hAnsi="Times New Roman" w:cs="Times New Roman"/>
          <w:color w:val="353535"/>
        </w:rPr>
        <w:t>: Relative humidity (in percent) at 3 pm</w:t>
      </w:r>
      <w:r w:rsidRPr="003B4BEE">
        <w:rPr>
          <w:rFonts w:ascii="Times New Roman" w:hAnsi="Times New Roman" w:cs="Times New Roman"/>
          <w:color w:val="353535"/>
        </w:rPr>
        <w:br/>
      </w:r>
      <w:r w:rsidRPr="003B4BEE">
        <w:rPr>
          <w:rFonts w:ascii="Times New Roman" w:hAnsi="Times New Roman" w:cs="Times New Roman"/>
          <w:b/>
          <w:color w:val="353535"/>
        </w:rPr>
        <w:t>Pressure9am</w:t>
      </w:r>
      <w:r w:rsidRPr="003B4BEE">
        <w:rPr>
          <w:rFonts w:ascii="Times New Roman" w:hAnsi="Times New Roman" w:cs="Times New Roman"/>
          <w:color w:val="353535"/>
        </w:rPr>
        <w:t>: Atmospheric pressure (</w:t>
      </w:r>
      <w:proofErr w:type="spellStart"/>
      <w:r w:rsidRPr="003B4BEE">
        <w:rPr>
          <w:rFonts w:ascii="Times New Roman" w:hAnsi="Times New Roman" w:cs="Times New Roman"/>
          <w:color w:val="353535"/>
        </w:rPr>
        <w:t>hpa</w:t>
      </w:r>
      <w:proofErr w:type="spellEnd"/>
      <w:r w:rsidRPr="003B4BEE">
        <w:rPr>
          <w:rFonts w:ascii="Times New Roman" w:hAnsi="Times New Roman" w:cs="Times New Roman"/>
          <w:color w:val="353535"/>
        </w:rPr>
        <w:t>) reduced to mean sea level at 9 a.m.</w:t>
      </w:r>
      <w:r w:rsidRPr="003B4BEE">
        <w:rPr>
          <w:rFonts w:ascii="Times New Roman" w:hAnsi="Times New Roman" w:cs="Times New Roman"/>
          <w:color w:val="353535"/>
        </w:rPr>
        <w:br/>
      </w:r>
      <w:r w:rsidRPr="003B4BEE">
        <w:rPr>
          <w:rFonts w:ascii="Times New Roman" w:hAnsi="Times New Roman" w:cs="Times New Roman"/>
          <w:b/>
          <w:color w:val="353535"/>
        </w:rPr>
        <w:t>Pressure3pm</w:t>
      </w:r>
      <w:r w:rsidRPr="003B4BEE">
        <w:rPr>
          <w:rFonts w:ascii="Times New Roman" w:hAnsi="Times New Roman" w:cs="Times New Roman"/>
          <w:color w:val="353535"/>
        </w:rPr>
        <w:t>: Atmospheric pressure (</w:t>
      </w:r>
      <w:proofErr w:type="spellStart"/>
      <w:r w:rsidRPr="003B4BEE">
        <w:rPr>
          <w:rFonts w:ascii="Times New Roman" w:hAnsi="Times New Roman" w:cs="Times New Roman"/>
          <w:color w:val="353535"/>
        </w:rPr>
        <w:t>hpa</w:t>
      </w:r>
      <w:proofErr w:type="spellEnd"/>
      <w:r w:rsidRPr="003B4BEE">
        <w:rPr>
          <w:rFonts w:ascii="Times New Roman" w:hAnsi="Times New Roman" w:cs="Times New Roman"/>
          <w:color w:val="353535"/>
        </w:rPr>
        <w:t>) reduced to mean sea level at 3 p.m.</w:t>
      </w:r>
      <w:r w:rsidRPr="003B4BEE">
        <w:rPr>
          <w:rFonts w:ascii="Times New Roman" w:hAnsi="Times New Roman" w:cs="Times New Roman"/>
          <w:color w:val="353535"/>
        </w:rPr>
        <w:br/>
      </w:r>
      <w:r w:rsidRPr="003B4BEE">
        <w:rPr>
          <w:rFonts w:ascii="Times New Roman" w:hAnsi="Times New Roman" w:cs="Times New Roman"/>
          <w:b/>
          <w:color w:val="353535"/>
        </w:rPr>
        <w:t>Cloud9am</w:t>
      </w:r>
      <w:r w:rsidRPr="003B4BEE">
        <w:rPr>
          <w:rFonts w:ascii="Times New Roman" w:hAnsi="Times New Roman" w:cs="Times New Roman"/>
          <w:color w:val="353535"/>
        </w:rPr>
        <w:t xml:space="preserve">: Fraction of sky obscured by cloud at 9 a.m. This is measured </w:t>
      </w:r>
      <w:proofErr w:type="gramStart"/>
      <w:r w:rsidRPr="003B4BEE">
        <w:rPr>
          <w:rFonts w:ascii="Times New Roman" w:hAnsi="Times New Roman" w:cs="Times New Roman"/>
          <w:color w:val="353535"/>
        </w:rPr>
        <w:t>in ”</w:t>
      </w:r>
      <w:proofErr w:type="spellStart"/>
      <w:r w:rsidRPr="003B4BEE">
        <w:rPr>
          <w:rFonts w:ascii="Times New Roman" w:hAnsi="Times New Roman" w:cs="Times New Roman"/>
          <w:color w:val="353535"/>
        </w:rPr>
        <w:t>oktas</w:t>
      </w:r>
      <w:proofErr w:type="spellEnd"/>
      <w:proofErr w:type="gramEnd"/>
      <w:r w:rsidRPr="003B4BEE">
        <w:rPr>
          <w:rFonts w:ascii="Times New Roman" w:hAnsi="Times New Roman" w:cs="Times New Roman"/>
          <w:color w:val="353535"/>
        </w:rPr>
        <w:t>,” which are a unit of eighths. It records how many eighths of the sky are obscured by cloud. A 0 measure indicates completely clear sky, while an 8 indicates that it is completely overcast</w:t>
      </w:r>
      <w:r w:rsidRPr="003B4BEE">
        <w:rPr>
          <w:rFonts w:ascii="Times New Roman" w:hAnsi="Times New Roman" w:cs="Times New Roman"/>
          <w:color w:val="353535"/>
        </w:rPr>
        <w:br/>
      </w:r>
      <w:r w:rsidRPr="003B4BEE">
        <w:rPr>
          <w:rFonts w:ascii="Times New Roman" w:hAnsi="Times New Roman" w:cs="Times New Roman"/>
          <w:b/>
          <w:color w:val="353535"/>
        </w:rPr>
        <w:t>Cloud3pm</w:t>
      </w:r>
      <w:r w:rsidRPr="003B4BEE">
        <w:rPr>
          <w:rFonts w:ascii="Times New Roman" w:hAnsi="Times New Roman" w:cs="Times New Roman"/>
          <w:color w:val="353535"/>
        </w:rPr>
        <w:t xml:space="preserve">: Fraction of sky obscured by cloud at 3 </w:t>
      </w:r>
      <w:proofErr w:type="spellStart"/>
      <w:r w:rsidRPr="003B4BEE">
        <w:rPr>
          <w:rFonts w:ascii="Times New Roman" w:hAnsi="Times New Roman" w:cs="Times New Roman"/>
          <w:color w:val="353535"/>
        </w:rPr>
        <w:t>p.m</w:t>
      </w:r>
      <w:proofErr w:type="spellEnd"/>
      <w:r w:rsidRPr="003B4BEE">
        <w:rPr>
          <w:rFonts w:ascii="Times New Roman" w:hAnsi="Times New Roman" w:cs="Times New Roman"/>
          <w:color w:val="353535"/>
        </w:rPr>
        <w:t>; see Cloud9am for a description of the values</w:t>
      </w:r>
      <w:r w:rsidRPr="003B4BEE">
        <w:rPr>
          <w:rFonts w:ascii="Times New Roman" w:hAnsi="Times New Roman" w:cs="Times New Roman"/>
          <w:color w:val="353535"/>
        </w:rPr>
        <w:br/>
      </w:r>
      <w:r w:rsidRPr="003B4BEE">
        <w:rPr>
          <w:rFonts w:ascii="Times New Roman" w:hAnsi="Times New Roman" w:cs="Times New Roman"/>
          <w:b/>
          <w:color w:val="353535"/>
        </w:rPr>
        <w:t>Temp9am</w:t>
      </w:r>
      <w:r w:rsidRPr="003B4BEE">
        <w:rPr>
          <w:rFonts w:ascii="Times New Roman" w:hAnsi="Times New Roman" w:cs="Times New Roman"/>
          <w:color w:val="353535"/>
        </w:rPr>
        <w:t>: Temperature (degrees C) at 9 a.m.</w:t>
      </w:r>
      <w:r w:rsidRPr="003B4BEE">
        <w:rPr>
          <w:rFonts w:ascii="Times New Roman" w:hAnsi="Times New Roman" w:cs="Times New Roman"/>
          <w:color w:val="353535"/>
        </w:rPr>
        <w:br/>
      </w:r>
      <w:r w:rsidRPr="003B4BEE">
        <w:rPr>
          <w:rFonts w:ascii="Times New Roman" w:hAnsi="Times New Roman" w:cs="Times New Roman"/>
          <w:b/>
          <w:color w:val="353535"/>
        </w:rPr>
        <w:t>Temp3pm</w:t>
      </w:r>
      <w:r w:rsidRPr="003B4BEE">
        <w:rPr>
          <w:rFonts w:ascii="Times New Roman" w:hAnsi="Times New Roman" w:cs="Times New Roman"/>
          <w:color w:val="353535"/>
        </w:rPr>
        <w:t>: Temperature (degrees C) at 3 p.m.</w:t>
      </w:r>
      <w:r w:rsidRPr="003B4BEE">
        <w:rPr>
          <w:rFonts w:ascii="Times New Roman" w:hAnsi="Times New Roman" w:cs="Times New Roman"/>
          <w:color w:val="353535"/>
        </w:rPr>
        <w:br/>
      </w:r>
      <w:proofErr w:type="spellStart"/>
      <w:r w:rsidRPr="003B4BEE">
        <w:rPr>
          <w:rFonts w:ascii="Times New Roman" w:hAnsi="Times New Roman" w:cs="Times New Roman"/>
          <w:b/>
          <w:color w:val="353535"/>
        </w:rPr>
        <w:t>RainToday</w:t>
      </w:r>
      <w:proofErr w:type="spellEnd"/>
      <w:r w:rsidRPr="003B4BEE">
        <w:rPr>
          <w:rFonts w:ascii="Times New Roman" w:hAnsi="Times New Roman" w:cs="Times New Roman"/>
          <w:color w:val="353535"/>
        </w:rPr>
        <w:t>: Integer 1 if precipitation (in millimeters) in the 24 h to 9 a.m. exceeds 1 mm, otherwise 0</w:t>
      </w:r>
      <w:r w:rsidRPr="003B4BEE">
        <w:rPr>
          <w:rFonts w:ascii="Times New Roman" w:hAnsi="Times New Roman" w:cs="Times New Roman"/>
          <w:color w:val="353535"/>
        </w:rPr>
        <w:br/>
      </w:r>
      <w:r w:rsidRPr="003B4BEE">
        <w:rPr>
          <w:rFonts w:ascii="Times New Roman" w:hAnsi="Times New Roman" w:cs="Times New Roman"/>
          <w:b/>
          <w:color w:val="353535"/>
        </w:rPr>
        <w:t>RISK_MM</w:t>
      </w:r>
      <w:r w:rsidRPr="003B4BEE">
        <w:rPr>
          <w:rFonts w:ascii="Times New Roman" w:hAnsi="Times New Roman" w:cs="Times New Roman"/>
          <w:color w:val="353535"/>
        </w:rPr>
        <w:t>: The continuous target variable; the amount of rain recorded during the next day</w:t>
      </w:r>
      <w:r w:rsidRPr="003B4BEE">
        <w:rPr>
          <w:rFonts w:ascii="Times New Roman" w:hAnsi="Times New Roman" w:cs="Times New Roman"/>
          <w:color w:val="353535"/>
        </w:rPr>
        <w:br/>
      </w:r>
      <w:proofErr w:type="spellStart"/>
      <w:r w:rsidRPr="003B4BEE">
        <w:rPr>
          <w:rFonts w:ascii="Times New Roman" w:hAnsi="Times New Roman" w:cs="Times New Roman"/>
          <w:b/>
          <w:color w:val="353535"/>
        </w:rPr>
        <w:t>RainTomorrow</w:t>
      </w:r>
      <w:proofErr w:type="spellEnd"/>
      <w:r w:rsidRPr="003B4BEE">
        <w:rPr>
          <w:rFonts w:ascii="Times New Roman" w:hAnsi="Times New Roman" w:cs="Times New Roman"/>
          <w:color w:val="353535"/>
        </w:rPr>
        <w:t>: The binary target variable whether it rains or not during the next day</w:t>
      </w:r>
    </w:p>
    <w:p w14:paraId="442A3E61" w14:textId="77777777" w:rsidR="00801E87" w:rsidRPr="003B4BEE" w:rsidRDefault="00801E87" w:rsidP="00123723">
      <w:pPr>
        <w:autoSpaceDE w:val="0"/>
        <w:autoSpaceDN w:val="0"/>
        <w:adjustRightInd w:val="0"/>
        <w:rPr>
          <w:rFonts w:ascii="Times New Roman" w:hAnsi="Times New Roman" w:cs="Times New Roman"/>
          <w:color w:val="353535"/>
        </w:rPr>
      </w:pPr>
    </w:p>
    <w:p w14:paraId="3D00FFE3" w14:textId="77777777" w:rsidR="00123723" w:rsidRPr="003B4BEE" w:rsidRDefault="00123723" w:rsidP="00123723">
      <w:pPr>
        <w:autoSpaceDE w:val="0"/>
        <w:autoSpaceDN w:val="0"/>
        <w:adjustRightInd w:val="0"/>
        <w:rPr>
          <w:rFonts w:ascii="Times New Roman" w:hAnsi="Times New Roman" w:cs="Times New Roman"/>
          <w:color w:val="353535"/>
        </w:rPr>
      </w:pPr>
    </w:p>
    <w:p w14:paraId="016307B9" w14:textId="5458960D" w:rsidR="003B4BEE" w:rsidRPr="003B4BEE" w:rsidRDefault="003B4BEE" w:rsidP="003B4BEE">
      <w:pPr>
        <w:rPr>
          <w:rFonts w:ascii="Times New Roman" w:hAnsi="Times New Roman" w:cs="Times New Roman"/>
          <w:b/>
        </w:rPr>
      </w:pPr>
      <w:r>
        <w:rPr>
          <w:rFonts w:ascii="Times New Roman" w:hAnsi="Times New Roman" w:cs="Times New Roman"/>
          <w:b/>
        </w:rPr>
        <w:t xml:space="preserve">4. </w:t>
      </w:r>
      <w:r w:rsidRPr="003B4BEE">
        <w:rPr>
          <w:rFonts w:ascii="Times New Roman" w:hAnsi="Times New Roman" w:cs="Times New Roman"/>
          <w:b/>
        </w:rPr>
        <w:t>Tentative plan for further steps in the project:</w:t>
      </w:r>
    </w:p>
    <w:p w14:paraId="4F2BFA61" w14:textId="77777777" w:rsidR="003B4BEE" w:rsidRPr="003B4BEE" w:rsidRDefault="003B4BEE" w:rsidP="003B4BEE">
      <w:pPr>
        <w:jc w:val="center"/>
        <w:rPr>
          <w:rFonts w:ascii="Times New Roman" w:hAnsi="Times New Roman" w:cs="Times New Roman"/>
          <w:u w:val="single"/>
        </w:rPr>
      </w:pPr>
    </w:p>
    <w:p w14:paraId="65314197" w14:textId="77777777" w:rsidR="003B4BEE" w:rsidRPr="003B4BEE" w:rsidRDefault="003B4BEE" w:rsidP="003B4BEE">
      <w:pPr>
        <w:jc w:val="both"/>
        <w:rPr>
          <w:rFonts w:ascii="Times New Roman" w:hAnsi="Times New Roman" w:cs="Times New Roman"/>
        </w:rPr>
      </w:pPr>
      <w:r w:rsidRPr="003B4BEE">
        <w:rPr>
          <w:rFonts w:ascii="Times New Roman" w:hAnsi="Times New Roman" w:cs="Times New Roman"/>
        </w:rPr>
        <w:t>We are done with the pre-processing of the dataset, EDA and creating dashboard from the user perspective and the data analyst’s perspective. We will be focusing on the below steps as we move on with the project.</w:t>
      </w:r>
    </w:p>
    <w:p w14:paraId="2DAE27CE" w14:textId="77777777" w:rsidR="003B4BEE" w:rsidRPr="003B4BEE" w:rsidRDefault="003B4BEE" w:rsidP="003B4BEE">
      <w:pPr>
        <w:rPr>
          <w:rFonts w:ascii="Times New Roman" w:hAnsi="Times New Roman" w:cs="Times New Roman"/>
        </w:rPr>
      </w:pPr>
    </w:p>
    <w:p w14:paraId="0D39DD89" w14:textId="77777777" w:rsidR="003B4BEE" w:rsidRPr="003B4BEE" w:rsidRDefault="003B4BEE" w:rsidP="003B4BEE">
      <w:pPr>
        <w:jc w:val="both"/>
        <w:rPr>
          <w:rFonts w:ascii="Times New Roman" w:eastAsia="Times New Roman" w:hAnsi="Times New Roman" w:cs="Times New Roman"/>
        </w:rPr>
      </w:pPr>
      <w:r w:rsidRPr="003B4BEE">
        <w:rPr>
          <w:rFonts w:ascii="Times New Roman" w:eastAsia="Times New Roman" w:hAnsi="Times New Roman" w:cs="Times New Roman"/>
          <w:color w:val="000000"/>
        </w:rPr>
        <w:t>1. Data Ingest and ML:</w:t>
      </w:r>
    </w:p>
    <w:p w14:paraId="7FF4801F" w14:textId="77777777" w:rsidR="003B4BEE" w:rsidRPr="003B4BEE" w:rsidRDefault="003B4BEE" w:rsidP="003B4BEE">
      <w:pPr>
        <w:spacing w:before="100" w:beforeAutospacing="1" w:after="100" w:afterAutospacing="1"/>
        <w:jc w:val="both"/>
        <w:rPr>
          <w:rFonts w:ascii="Times New Roman" w:eastAsia="Times New Roman" w:hAnsi="Times New Roman" w:cs="Times New Roman"/>
          <w:color w:val="000000"/>
        </w:rPr>
      </w:pPr>
      <w:r w:rsidRPr="003B4BEE">
        <w:rPr>
          <w:rFonts w:ascii="Times New Roman" w:eastAsia="Times New Roman" w:hAnsi="Times New Roman" w:cs="Times New Roman"/>
          <w:color w:val="000000"/>
        </w:rPr>
        <w:t xml:space="preserve">GCP will be used to run the models using </w:t>
      </w:r>
      <w:proofErr w:type="spellStart"/>
      <w:r w:rsidRPr="003B4BEE">
        <w:rPr>
          <w:rFonts w:ascii="Times New Roman" w:eastAsia="Times New Roman" w:hAnsi="Times New Roman" w:cs="Times New Roman"/>
          <w:color w:val="000000"/>
        </w:rPr>
        <w:t>pyspark</w:t>
      </w:r>
      <w:proofErr w:type="spellEnd"/>
      <w:r w:rsidRPr="003B4BEE">
        <w:rPr>
          <w:rFonts w:ascii="Times New Roman" w:eastAsia="Times New Roman" w:hAnsi="Times New Roman" w:cs="Times New Roman"/>
          <w:color w:val="000000"/>
        </w:rPr>
        <w:t xml:space="preserve">. We’ll be using both </w:t>
      </w:r>
      <w:proofErr w:type="spellStart"/>
      <w:r w:rsidRPr="003B4BEE">
        <w:rPr>
          <w:rFonts w:ascii="Times New Roman" w:eastAsia="Times New Roman" w:hAnsi="Times New Roman" w:cs="Times New Roman"/>
          <w:color w:val="000000"/>
        </w:rPr>
        <w:t>datalab</w:t>
      </w:r>
      <w:proofErr w:type="spellEnd"/>
      <w:r w:rsidRPr="003B4BEE">
        <w:rPr>
          <w:rFonts w:ascii="Times New Roman" w:eastAsia="Times New Roman" w:hAnsi="Times New Roman" w:cs="Times New Roman"/>
          <w:color w:val="000000"/>
        </w:rPr>
        <w:t xml:space="preserve"> and </w:t>
      </w:r>
      <w:proofErr w:type="spellStart"/>
      <w:r w:rsidRPr="003B4BEE">
        <w:rPr>
          <w:rFonts w:ascii="Times New Roman" w:eastAsia="Times New Roman" w:hAnsi="Times New Roman" w:cs="Times New Roman"/>
          <w:color w:val="000000"/>
        </w:rPr>
        <w:t>ssh</w:t>
      </w:r>
      <w:proofErr w:type="spellEnd"/>
      <w:r w:rsidRPr="003B4BEE">
        <w:rPr>
          <w:rFonts w:ascii="Times New Roman" w:eastAsia="Times New Roman" w:hAnsi="Times New Roman" w:cs="Times New Roman"/>
          <w:color w:val="000000"/>
        </w:rPr>
        <w:t xml:space="preserve"> terminal to try and run the models. Our definite goal is to run Logistic regression and KNN models on the dataset. If we’re successfully able to do that, we would be to try running more complex model such as decision tree or random forest to learn in-depth about running machine learning model in GCP.</w:t>
      </w:r>
    </w:p>
    <w:p w14:paraId="61E41DAB" w14:textId="77777777" w:rsidR="003B4BEE" w:rsidRPr="003B4BEE" w:rsidRDefault="003B4BEE" w:rsidP="003B4BEE">
      <w:pPr>
        <w:jc w:val="both"/>
        <w:rPr>
          <w:rFonts w:ascii="Times New Roman" w:eastAsia="Times New Roman" w:hAnsi="Times New Roman" w:cs="Times New Roman"/>
        </w:rPr>
      </w:pPr>
      <w:r w:rsidRPr="003B4BEE">
        <w:rPr>
          <w:rFonts w:ascii="Times New Roman" w:eastAsia="Times New Roman" w:hAnsi="Times New Roman" w:cs="Times New Roman"/>
          <w:color w:val="000000"/>
        </w:rPr>
        <w:t>2. Evaluating the result:</w:t>
      </w:r>
    </w:p>
    <w:p w14:paraId="0753256E" w14:textId="77777777" w:rsidR="003B4BEE" w:rsidRPr="003B4BEE" w:rsidRDefault="003B4BEE" w:rsidP="003B4BEE">
      <w:pPr>
        <w:spacing w:before="100" w:beforeAutospacing="1" w:after="100" w:afterAutospacing="1"/>
        <w:jc w:val="both"/>
        <w:rPr>
          <w:rFonts w:ascii="Times New Roman" w:eastAsia="Times New Roman" w:hAnsi="Times New Roman" w:cs="Times New Roman"/>
          <w:color w:val="000000"/>
        </w:rPr>
      </w:pPr>
      <w:r w:rsidRPr="003B4BEE">
        <w:rPr>
          <w:rFonts w:ascii="Times New Roman" w:eastAsia="Times New Roman" w:hAnsi="Times New Roman" w:cs="Times New Roman"/>
          <w:color w:val="000000"/>
        </w:rPr>
        <w:t>We’ll be running two models, Logistic Regression and KNN on the given dataset. In order to evaluate the result of these two models and how good are they at predicting the target variable we’ll be using different measure to calculate the effectiveness of a model such as accuracy score, recall score or its precision. We’ll be comparing all the values for the said models and give a result as to which model works better for the current dataset.</w:t>
      </w:r>
    </w:p>
    <w:p w14:paraId="1AD50A50" w14:textId="77777777" w:rsidR="003B4BEE" w:rsidRPr="003B4BEE" w:rsidRDefault="003B4BEE" w:rsidP="003B4BEE">
      <w:pPr>
        <w:jc w:val="both"/>
        <w:rPr>
          <w:rFonts w:ascii="Times New Roman" w:eastAsia="Times New Roman" w:hAnsi="Times New Roman" w:cs="Times New Roman"/>
          <w:color w:val="000000"/>
        </w:rPr>
      </w:pPr>
    </w:p>
    <w:p w14:paraId="70C2DD0E" w14:textId="77777777" w:rsidR="003B4BEE" w:rsidRPr="003B4BEE" w:rsidRDefault="003B4BEE" w:rsidP="003B4BEE">
      <w:pPr>
        <w:jc w:val="both"/>
        <w:rPr>
          <w:rFonts w:ascii="Times New Roman" w:eastAsia="Times New Roman" w:hAnsi="Times New Roman" w:cs="Times New Roman"/>
          <w:color w:val="000000"/>
        </w:rPr>
      </w:pPr>
    </w:p>
    <w:p w14:paraId="756A0E86" w14:textId="77777777" w:rsidR="003B4BEE" w:rsidRPr="003B4BEE" w:rsidRDefault="003B4BEE" w:rsidP="003B4BEE">
      <w:pPr>
        <w:jc w:val="both"/>
        <w:rPr>
          <w:rFonts w:ascii="Times New Roman" w:eastAsia="Times New Roman" w:hAnsi="Times New Roman" w:cs="Times New Roman"/>
          <w:color w:val="000000"/>
        </w:rPr>
      </w:pPr>
    </w:p>
    <w:p w14:paraId="4E166E3A" w14:textId="77777777" w:rsidR="003B4BEE" w:rsidRPr="003B4BEE" w:rsidRDefault="003B4BEE" w:rsidP="003B4BEE">
      <w:pPr>
        <w:jc w:val="both"/>
        <w:rPr>
          <w:rFonts w:ascii="Times New Roman" w:eastAsia="Times New Roman" w:hAnsi="Times New Roman" w:cs="Times New Roman"/>
          <w:color w:val="000000"/>
        </w:rPr>
      </w:pPr>
    </w:p>
    <w:p w14:paraId="18AD3717" w14:textId="00BC2CFC" w:rsidR="003B4BEE" w:rsidRPr="003B4BEE" w:rsidRDefault="003B4BEE" w:rsidP="003B4BEE">
      <w:pPr>
        <w:jc w:val="both"/>
        <w:rPr>
          <w:rFonts w:ascii="Times New Roman" w:eastAsia="Times New Roman" w:hAnsi="Times New Roman" w:cs="Times New Roman"/>
          <w:color w:val="000000"/>
        </w:rPr>
      </w:pPr>
      <w:r w:rsidRPr="003B4BEE">
        <w:rPr>
          <w:rFonts w:ascii="Times New Roman" w:eastAsia="Times New Roman" w:hAnsi="Times New Roman" w:cs="Times New Roman"/>
          <w:color w:val="000000"/>
        </w:rPr>
        <w:t xml:space="preserve">3. </w:t>
      </w:r>
      <w:r w:rsidRPr="003B4BEE">
        <w:rPr>
          <w:rFonts w:ascii="Times New Roman" w:eastAsia="Times New Roman" w:hAnsi="Times New Roman" w:cs="Times New Roman"/>
          <w:color w:val="000000"/>
        </w:rPr>
        <w:t>Steps for prediction model:</w:t>
      </w:r>
    </w:p>
    <w:p w14:paraId="3993E865" w14:textId="77777777" w:rsidR="003B4BEE" w:rsidRPr="003B4BEE" w:rsidRDefault="003B4BEE" w:rsidP="003B4BEE">
      <w:pPr>
        <w:jc w:val="both"/>
        <w:rPr>
          <w:rFonts w:ascii="Times New Roman" w:eastAsia="Times New Roman" w:hAnsi="Times New Roman" w:cs="Times New Roman"/>
          <w:color w:val="000000"/>
        </w:rPr>
      </w:pPr>
    </w:p>
    <w:p w14:paraId="0941C3BB" w14:textId="2D629251" w:rsidR="003B4BEE" w:rsidRPr="003B4BEE" w:rsidRDefault="003B4BEE" w:rsidP="003B4BEE">
      <w:pPr>
        <w:jc w:val="both"/>
        <w:rPr>
          <w:rFonts w:ascii="Times New Roman" w:eastAsia="Times New Roman" w:hAnsi="Times New Roman" w:cs="Times New Roman"/>
          <w:color w:val="000000"/>
        </w:rPr>
      </w:pPr>
      <w:r w:rsidRPr="003B4BEE">
        <w:rPr>
          <w:rFonts w:ascii="Times New Roman" w:eastAsia="Times New Roman" w:hAnsi="Times New Roman" w:cs="Times New Roman"/>
          <w:color w:val="000000"/>
        </w:rPr>
        <w:t xml:space="preserve">The models that we’ll be training on the dataset- Logistic Regression, and KNN will be deployed using </w:t>
      </w:r>
      <w:proofErr w:type="spellStart"/>
      <w:r w:rsidRPr="003B4BEE">
        <w:rPr>
          <w:rFonts w:ascii="Times New Roman" w:eastAsia="Times New Roman" w:hAnsi="Times New Roman" w:cs="Times New Roman"/>
          <w:color w:val="000000"/>
        </w:rPr>
        <w:t>DataFlow</w:t>
      </w:r>
      <w:proofErr w:type="spellEnd"/>
      <w:r w:rsidRPr="003B4BEE">
        <w:rPr>
          <w:rFonts w:ascii="Times New Roman" w:eastAsia="Times New Roman" w:hAnsi="Times New Roman" w:cs="Times New Roman"/>
          <w:color w:val="000000"/>
        </w:rPr>
        <w:t>. The dataset will be read using BigQuery, then for every record, model prediction will be carried out, and the results are written back to BigQuery.</w:t>
      </w:r>
    </w:p>
    <w:p w14:paraId="163FDD0D" w14:textId="77777777" w:rsidR="003B4BEE" w:rsidRPr="003B4BEE" w:rsidRDefault="003B4BEE" w:rsidP="003B4BEE">
      <w:pPr>
        <w:jc w:val="both"/>
        <w:rPr>
          <w:rFonts w:ascii="Times New Roman" w:eastAsia="Times New Roman" w:hAnsi="Times New Roman" w:cs="Times New Roman"/>
          <w:color w:val="000000"/>
        </w:rPr>
      </w:pPr>
    </w:p>
    <w:p w14:paraId="3AFE97AE" w14:textId="4D8F8721" w:rsidR="003B4BEE" w:rsidRPr="003B4BEE" w:rsidRDefault="003B4BEE" w:rsidP="003B4BEE">
      <w:pPr>
        <w:jc w:val="both"/>
        <w:rPr>
          <w:rFonts w:ascii="Times New Roman" w:eastAsia="Times New Roman" w:hAnsi="Times New Roman" w:cs="Times New Roman"/>
        </w:rPr>
      </w:pPr>
      <w:r w:rsidRPr="003B4BEE">
        <w:rPr>
          <w:rFonts w:ascii="Times New Roman" w:eastAsia="Times New Roman" w:hAnsi="Times New Roman" w:cs="Times New Roman"/>
          <w:color w:val="000000"/>
        </w:rPr>
        <w:t>4. Final Dashboard:</w:t>
      </w:r>
    </w:p>
    <w:p w14:paraId="540DB145" w14:textId="77777777" w:rsidR="003B4BEE" w:rsidRPr="003B4BEE" w:rsidRDefault="003B4BEE" w:rsidP="003B4BEE">
      <w:pPr>
        <w:spacing w:before="100" w:beforeAutospacing="1" w:after="100" w:afterAutospacing="1"/>
        <w:jc w:val="both"/>
        <w:rPr>
          <w:rFonts w:ascii="Times New Roman" w:eastAsia="Times New Roman" w:hAnsi="Times New Roman" w:cs="Times New Roman"/>
          <w:color w:val="000000"/>
        </w:rPr>
      </w:pPr>
      <w:r w:rsidRPr="003B4BEE">
        <w:rPr>
          <w:rFonts w:ascii="Times New Roman" w:eastAsia="Times New Roman" w:hAnsi="Times New Roman" w:cs="Times New Roman"/>
          <w:color w:val="000000"/>
        </w:rPr>
        <w:t>The final dashboard will consist of predicted data in form of a graph and it will depict the results of different model. The dashboard will also have a graph showing the model used along with their evaluating score.</w:t>
      </w:r>
    </w:p>
    <w:p w14:paraId="60DE9D52" w14:textId="77777777" w:rsidR="00801E87" w:rsidRPr="003B4BEE" w:rsidRDefault="00801E87" w:rsidP="00123723">
      <w:pPr>
        <w:autoSpaceDE w:val="0"/>
        <w:autoSpaceDN w:val="0"/>
        <w:adjustRightInd w:val="0"/>
        <w:rPr>
          <w:rFonts w:ascii="Times New Roman" w:hAnsi="Times New Roman" w:cs="Times New Roman"/>
          <w:color w:val="353535"/>
        </w:rPr>
      </w:pPr>
    </w:p>
    <w:p w14:paraId="52ED8135" w14:textId="77777777" w:rsidR="00123723" w:rsidRPr="003B4BEE" w:rsidRDefault="00123723" w:rsidP="00123723">
      <w:pPr>
        <w:autoSpaceDE w:val="0"/>
        <w:autoSpaceDN w:val="0"/>
        <w:adjustRightInd w:val="0"/>
        <w:rPr>
          <w:rFonts w:ascii="Times New Roman" w:hAnsi="Times New Roman" w:cs="Times New Roman"/>
          <w:b/>
          <w:color w:val="353535"/>
        </w:rPr>
      </w:pPr>
      <w:r w:rsidRPr="003B4BEE">
        <w:rPr>
          <w:rFonts w:ascii="Times New Roman" w:hAnsi="Times New Roman" w:cs="Times New Roman"/>
          <w:b/>
          <w:color w:val="353535"/>
        </w:rPr>
        <w:t>References:</w:t>
      </w:r>
    </w:p>
    <w:p w14:paraId="67A618E8" w14:textId="77777777" w:rsidR="00801E87" w:rsidRPr="003B4BEE" w:rsidRDefault="00801E87" w:rsidP="00801E87">
      <w:pPr>
        <w:autoSpaceDE w:val="0"/>
        <w:autoSpaceDN w:val="0"/>
        <w:adjustRightInd w:val="0"/>
        <w:rPr>
          <w:rFonts w:ascii="Times New Roman" w:hAnsi="Times New Roman" w:cs="Times New Roman"/>
          <w:color w:val="353535"/>
        </w:rPr>
      </w:pPr>
    </w:p>
    <w:p w14:paraId="6A167181" w14:textId="097C55A4" w:rsidR="00801E87" w:rsidRPr="003B4BEE" w:rsidRDefault="00801E87" w:rsidP="00801E87">
      <w:pPr>
        <w:autoSpaceDE w:val="0"/>
        <w:autoSpaceDN w:val="0"/>
        <w:adjustRightInd w:val="0"/>
        <w:rPr>
          <w:rFonts w:ascii="Times New Roman" w:hAnsi="Times New Roman" w:cs="Times New Roman"/>
          <w:color w:val="353535"/>
        </w:rPr>
      </w:pPr>
      <w:r w:rsidRPr="003B4BEE">
        <w:rPr>
          <w:rFonts w:ascii="Times New Roman" w:hAnsi="Times New Roman" w:cs="Times New Roman"/>
          <w:color w:val="353535"/>
        </w:rPr>
        <w:t>[1] Data Source</w:t>
      </w:r>
      <w:r w:rsidR="003B4BEE">
        <w:rPr>
          <w:rFonts w:ascii="Times New Roman" w:hAnsi="Times New Roman" w:cs="Times New Roman"/>
          <w:color w:val="353535"/>
        </w:rPr>
        <w:t xml:space="preserve">, </w:t>
      </w:r>
      <w:hyperlink r:id="rId5" w:history="1">
        <w:r w:rsidR="003B4BEE" w:rsidRPr="009F0B20">
          <w:rPr>
            <w:rStyle w:val="Hyperlink"/>
            <w:rFonts w:ascii="Times New Roman" w:hAnsi="Times New Roman" w:cs="Times New Roman"/>
          </w:rPr>
          <w:t>https://www.kaggle.com/jsphyg/weather-dataset-rattle-package</w:t>
        </w:r>
      </w:hyperlink>
    </w:p>
    <w:p w14:paraId="7A0D55B3" w14:textId="3224EF70" w:rsidR="00801E87" w:rsidRPr="003B4BEE" w:rsidRDefault="00801E87" w:rsidP="00801E87">
      <w:pPr>
        <w:autoSpaceDE w:val="0"/>
        <w:autoSpaceDN w:val="0"/>
        <w:adjustRightInd w:val="0"/>
        <w:rPr>
          <w:rFonts w:ascii="Times New Roman" w:hAnsi="Times New Roman" w:cs="Times New Roman"/>
          <w:color w:val="353535"/>
        </w:rPr>
      </w:pPr>
      <w:r w:rsidRPr="003B4BEE">
        <w:rPr>
          <w:rFonts w:ascii="Times New Roman" w:hAnsi="Times New Roman" w:cs="Times New Roman"/>
          <w:color w:val="353535"/>
        </w:rPr>
        <w:t xml:space="preserve">[2] </w:t>
      </w:r>
      <w:proofErr w:type="spellStart"/>
      <w:r w:rsidRPr="003B4BEE">
        <w:rPr>
          <w:rFonts w:ascii="Times New Roman" w:hAnsi="Times New Roman" w:cs="Times New Roman"/>
          <w:bCs/>
          <w:color w:val="353535"/>
        </w:rPr>
        <w:t>Genifer</w:t>
      </w:r>
      <w:proofErr w:type="spellEnd"/>
      <w:r w:rsidRPr="003B4BEE">
        <w:rPr>
          <w:rFonts w:ascii="Times New Roman" w:hAnsi="Times New Roman" w:cs="Times New Roman"/>
          <w:bCs/>
          <w:color w:val="353535"/>
        </w:rPr>
        <w:t xml:space="preserve"> Snipes</w:t>
      </w:r>
      <w:r w:rsidR="003B4BEE">
        <w:rPr>
          <w:rFonts w:ascii="Times New Roman" w:hAnsi="Times New Roman" w:cs="Times New Roman"/>
          <w:bCs/>
          <w:color w:val="353535"/>
        </w:rPr>
        <w:t>, “</w:t>
      </w:r>
      <w:r w:rsidRPr="003B4BEE">
        <w:rPr>
          <w:rFonts w:ascii="Times New Roman" w:hAnsi="Times New Roman" w:cs="Times New Roman"/>
          <w:color w:val="353535"/>
        </w:rPr>
        <w:t>Google Data Studio</w:t>
      </w:r>
      <w:r w:rsidR="003B4BEE">
        <w:rPr>
          <w:rFonts w:ascii="Times New Roman" w:hAnsi="Times New Roman" w:cs="Times New Roman"/>
          <w:color w:val="353535"/>
        </w:rPr>
        <w:t>”</w:t>
      </w:r>
      <w:r w:rsidRPr="003B4BEE">
        <w:rPr>
          <w:rFonts w:ascii="Times New Roman" w:hAnsi="Times New Roman" w:cs="Times New Roman"/>
          <w:color w:val="353535"/>
        </w:rPr>
        <w:t xml:space="preserve"> </w:t>
      </w:r>
      <w:r w:rsidR="003B4BEE">
        <w:rPr>
          <w:rFonts w:ascii="Times New Roman" w:hAnsi="Times New Roman" w:cs="Times New Roman"/>
          <w:color w:val="353535"/>
        </w:rPr>
        <w:t>,</w:t>
      </w:r>
      <w:r w:rsidRPr="003B4BEE">
        <w:rPr>
          <w:rFonts w:ascii="Times New Roman" w:hAnsi="Times New Roman" w:cs="Times New Roman"/>
          <w:color w:val="353535"/>
        </w:rPr>
        <w:t xml:space="preserve"> </w:t>
      </w:r>
      <w:hyperlink r:id="rId6" w:history="1">
        <w:r w:rsidRPr="003B4BEE">
          <w:rPr>
            <w:rFonts w:ascii="Times New Roman" w:hAnsi="Times New Roman" w:cs="Times New Roman"/>
            <w:color w:val="DCA10D"/>
            <w:u w:val="single" w:color="DCA10D"/>
          </w:rPr>
          <w:t>https://jlsc-pub.org/articles/abstract/10.7710/2162-3309.2214/</w:t>
        </w:r>
      </w:hyperlink>
    </w:p>
    <w:p w14:paraId="6C9DAD2F" w14:textId="17861922" w:rsidR="00801E87" w:rsidRPr="003B4BEE" w:rsidRDefault="00801E87" w:rsidP="00801E87">
      <w:pPr>
        <w:autoSpaceDE w:val="0"/>
        <w:autoSpaceDN w:val="0"/>
        <w:adjustRightInd w:val="0"/>
        <w:rPr>
          <w:rFonts w:ascii="Times New Roman" w:hAnsi="Times New Roman" w:cs="Times New Roman"/>
          <w:color w:val="353535"/>
          <w:u w:val="single" w:color="353535"/>
        </w:rPr>
      </w:pPr>
      <w:r w:rsidRPr="003B4BEE">
        <w:rPr>
          <w:rFonts w:ascii="Times New Roman" w:hAnsi="Times New Roman" w:cs="Times New Roman"/>
          <w:color w:val="353535"/>
        </w:rPr>
        <w:t xml:space="preserve">[3] </w:t>
      </w:r>
      <w:r w:rsidRPr="003B4BEE">
        <w:rPr>
          <w:rFonts w:ascii="Times New Roman" w:hAnsi="Times New Roman" w:cs="Times New Roman"/>
          <w:color w:val="000000" w:themeColor="text1"/>
        </w:rPr>
        <w:t xml:space="preserve">P. </w:t>
      </w:r>
      <w:proofErr w:type="spellStart"/>
      <w:r w:rsidRPr="003B4BEE">
        <w:rPr>
          <w:rFonts w:ascii="Times New Roman" w:hAnsi="Times New Roman" w:cs="Times New Roman"/>
          <w:color w:val="000000" w:themeColor="text1"/>
        </w:rPr>
        <w:t>Chandrashaker</w:t>
      </w:r>
      <w:proofErr w:type="spellEnd"/>
      <w:r w:rsidRPr="003B4BEE">
        <w:rPr>
          <w:rFonts w:ascii="Times New Roman" w:hAnsi="Times New Roman" w:cs="Times New Roman"/>
          <w:color w:val="000000" w:themeColor="text1"/>
        </w:rPr>
        <w:t xml:space="preserve"> Reddy, A. Suresh </w:t>
      </w:r>
      <w:proofErr w:type="spellStart"/>
      <w:r w:rsidRPr="003B4BEE">
        <w:rPr>
          <w:rFonts w:ascii="Times New Roman" w:hAnsi="Times New Roman" w:cs="Times New Roman"/>
          <w:color w:val="000000" w:themeColor="text1"/>
        </w:rPr>
        <w:t>Babu</w:t>
      </w:r>
      <w:proofErr w:type="spellEnd"/>
      <w:r w:rsidR="003B4BEE">
        <w:rPr>
          <w:rFonts w:ascii="Times New Roman" w:hAnsi="Times New Roman" w:cs="Times New Roman"/>
          <w:color w:val="000000" w:themeColor="text1"/>
        </w:rPr>
        <w:t>, “</w:t>
      </w:r>
      <w:r w:rsidRPr="003B4BEE">
        <w:rPr>
          <w:rFonts w:ascii="Times New Roman" w:hAnsi="Times New Roman" w:cs="Times New Roman"/>
          <w:color w:val="353535"/>
        </w:rPr>
        <w:t xml:space="preserve">Survey on weather prediction using big data </w:t>
      </w:r>
      <w:r w:rsidR="003B4BEE">
        <w:rPr>
          <w:rFonts w:ascii="Times New Roman" w:hAnsi="Times New Roman" w:cs="Times New Roman"/>
          <w:color w:val="353535"/>
        </w:rPr>
        <w:t xml:space="preserve">analytics”,  </w:t>
      </w:r>
      <w:hyperlink r:id="rId7" w:history="1">
        <w:r w:rsidR="003B4BEE" w:rsidRPr="009F0B20">
          <w:rPr>
            <w:rStyle w:val="Hyperlink"/>
            <w:rFonts w:ascii="Times New Roman" w:hAnsi="Times New Roman" w:cs="Times New Roman"/>
          </w:rPr>
          <w:t>https://ieeexplore.ieee.org/abstract/document/8117883</w:t>
        </w:r>
      </w:hyperlink>
    </w:p>
    <w:p w14:paraId="7809D955" w14:textId="2C895558" w:rsidR="00801E87" w:rsidRPr="003B4BEE" w:rsidRDefault="00801E87" w:rsidP="00801E87">
      <w:pPr>
        <w:autoSpaceDE w:val="0"/>
        <w:autoSpaceDN w:val="0"/>
        <w:adjustRightInd w:val="0"/>
        <w:rPr>
          <w:rFonts w:ascii="Times New Roman" w:eastAsia="Times New Roman" w:hAnsi="Times New Roman" w:cs="Times New Roman"/>
          <w:color w:val="000000"/>
        </w:rPr>
      </w:pPr>
      <w:r w:rsidRPr="003B4BEE">
        <w:rPr>
          <w:rFonts w:ascii="Times New Roman" w:hAnsi="Times New Roman" w:cs="Times New Roman"/>
          <w:color w:val="353535"/>
          <w:u w:color="353535"/>
        </w:rPr>
        <w:t xml:space="preserve">[4] </w:t>
      </w:r>
      <w:proofErr w:type="spellStart"/>
      <w:r w:rsidRPr="003B4BEE">
        <w:rPr>
          <w:rFonts w:ascii="Times New Roman" w:hAnsi="Times New Roman" w:cs="Times New Roman"/>
          <w:bCs/>
          <w:color w:val="353535"/>
          <w:u w:color="353535"/>
        </w:rPr>
        <w:t>ZhanJie</w:t>
      </w:r>
      <w:proofErr w:type="spellEnd"/>
      <w:r w:rsidRPr="003B4BEE">
        <w:rPr>
          <w:rFonts w:ascii="Times New Roman" w:hAnsi="Times New Roman" w:cs="Times New Roman"/>
          <w:bCs/>
          <w:color w:val="353535"/>
          <w:u w:color="353535"/>
        </w:rPr>
        <w:t xml:space="preserve"> Wang , A B M </w:t>
      </w:r>
      <w:proofErr w:type="spellStart"/>
      <w:r w:rsidRPr="003B4BEE">
        <w:rPr>
          <w:rFonts w:ascii="Times New Roman" w:hAnsi="Times New Roman" w:cs="Times New Roman"/>
          <w:bCs/>
          <w:color w:val="353535"/>
          <w:u w:color="353535"/>
        </w:rPr>
        <w:t>Mazharul</w:t>
      </w:r>
      <w:proofErr w:type="spellEnd"/>
      <w:r w:rsidRPr="003B4BEE">
        <w:rPr>
          <w:rFonts w:ascii="Times New Roman" w:hAnsi="Times New Roman" w:cs="Times New Roman"/>
          <w:bCs/>
          <w:color w:val="353535"/>
          <w:u w:color="353535"/>
        </w:rPr>
        <w:t xml:space="preserve"> Mujib</w:t>
      </w:r>
      <w:r w:rsidR="003B4BEE">
        <w:rPr>
          <w:rFonts w:ascii="Times New Roman" w:hAnsi="Times New Roman" w:cs="Times New Roman"/>
          <w:bCs/>
          <w:color w:val="353535"/>
          <w:u w:color="353535"/>
        </w:rPr>
        <w:t>, “</w:t>
      </w:r>
      <w:r w:rsidRPr="003B4BEE">
        <w:rPr>
          <w:rFonts w:ascii="Times New Roman" w:hAnsi="Times New Roman" w:cs="Times New Roman"/>
          <w:color w:val="353535"/>
          <w:u w:color="353535"/>
        </w:rPr>
        <w:t>The Weather Forecast Using Data Mining Research Based on Cloud Computing</w:t>
      </w:r>
      <w:r w:rsidR="003B4BEE">
        <w:rPr>
          <w:rFonts w:ascii="Times New Roman" w:hAnsi="Times New Roman" w:cs="Times New Roman"/>
          <w:color w:val="353535"/>
          <w:u w:color="353535"/>
        </w:rPr>
        <w:t xml:space="preserve">”, </w:t>
      </w:r>
      <w:r w:rsidRPr="003B4BEE">
        <w:rPr>
          <w:rFonts w:ascii="Times New Roman" w:hAnsi="Times New Roman" w:cs="Times New Roman"/>
          <w:color w:val="353535"/>
          <w:u w:color="353535"/>
        </w:rPr>
        <w:t xml:space="preserve"> </w:t>
      </w:r>
      <w:r w:rsidR="003B4BEE">
        <w:rPr>
          <w:rFonts w:ascii="Times New Roman" w:hAnsi="Times New Roman" w:cs="Times New Roman"/>
          <w:color w:val="353535"/>
          <w:u w:color="353535"/>
        </w:rPr>
        <w:t xml:space="preserve"> </w:t>
      </w:r>
      <w:hyperlink r:id="rId8" w:history="1">
        <w:r w:rsidR="003B4BEE" w:rsidRPr="009F0B20">
          <w:rPr>
            <w:rStyle w:val="Hyperlink"/>
            <w:rFonts w:ascii="Times New Roman" w:hAnsi="Times New Roman" w:cs="Times New Roman"/>
          </w:rPr>
          <w:t>https://www.researchgate.net/publication/320795225_The_Weather_Forecast_Using_Data_Mining_Research_Based_on_Cloud_Computing</w:t>
        </w:r>
      </w:hyperlink>
    </w:p>
    <w:p w14:paraId="341C7696" w14:textId="77777777" w:rsidR="00123723" w:rsidRPr="003B4BEE" w:rsidRDefault="00123723" w:rsidP="00123723">
      <w:pPr>
        <w:autoSpaceDE w:val="0"/>
        <w:autoSpaceDN w:val="0"/>
        <w:adjustRightInd w:val="0"/>
        <w:rPr>
          <w:rFonts w:ascii="Times New Roman" w:hAnsi="Times New Roman" w:cs="Times New Roman"/>
          <w:color w:val="353535"/>
          <w:u w:color="353535"/>
        </w:rPr>
      </w:pPr>
    </w:p>
    <w:p w14:paraId="42FE34E1" w14:textId="77777777" w:rsidR="00123723" w:rsidRPr="003B4BEE" w:rsidRDefault="00123723" w:rsidP="00123723">
      <w:pPr>
        <w:autoSpaceDE w:val="0"/>
        <w:autoSpaceDN w:val="0"/>
        <w:adjustRightInd w:val="0"/>
        <w:rPr>
          <w:rFonts w:ascii="Times New Roman" w:hAnsi="Times New Roman" w:cs="Times New Roman"/>
          <w:color w:val="353535"/>
          <w:u w:color="353535"/>
        </w:rPr>
      </w:pPr>
    </w:p>
    <w:p w14:paraId="2D3F7428" w14:textId="77777777" w:rsidR="00123723" w:rsidRPr="003B4BEE" w:rsidRDefault="00123723" w:rsidP="00123723">
      <w:pPr>
        <w:autoSpaceDE w:val="0"/>
        <w:autoSpaceDN w:val="0"/>
        <w:adjustRightInd w:val="0"/>
        <w:rPr>
          <w:rFonts w:ascii="Times New Roman" w:hAnsi="Times New Roman" w:cs="Times New Roman"/>
          <w:color w:val="353535"/>
          <w:u w:color="353535"/>
        </w:rPr>
      </w:pPr>
    </w:p>
    <w:p w14:paraId="7657E2E4" w14:textId="77777777" w:rsidR="00123723" w:rsidRPr="003B4BEE" w:rsidRDefault="00123723" w:rsidP="00123723">
      <w:pPr>
        <w:autoSpaceDE w:val="0"/>
        <w:autoSpaceDN w:val="0"/>
        <w:adjustRightInd w:val="0"/>
        <w:rPr>
          <w:rFonts w:ascii="Times New Roman" w:hAnsi="Times New Roman" w:cs="Times New Roman"/>
          <w:color w:val="353535"/>
          <w:u w:color="353535"/>
        </w:rPr>
      </w:pPr>
    </w:p>
    <w:p w14:paraId="24A84628" w14:textId="77777777" w:rsidR="00123723" w:rsidRPr="003B4BEE" w:rsidRDefault="00123723" w:rsidP="00123723">
      <w:pPr>
        <w:autoSpaceDE w:val="0"/>
        <w:autoSpaceDN w:val="0"/>
        <w:adjustRightInd w:val="0"/>
        <w:rPr>
          <w:rFonts w:ascii="Times New Roman" w:hAnsi="Times New Roman" w:cs="Times New Roman"/>
          <w:color w:val="353535"/>
          <w:u w:color="353535"/>
        </w:rPr>
      </w:pPr>
    </w:p>
    <w:p w14:paraId="669833C9" w14:textId="77777777" w:rsidR="00123723" w:rsidRPr="003B4BEE" w:rsidRDefault="00123723" w:rsidP="00123723">
      <w:pPr>
        <w:autoSpaceDE w:val="0"/>
        <w:autoSpaceDN w:val="0"/>
        <w:adjustRightInd w:val="0"/>
        <w:rPr>
          <w:rFonts w:ascii="Times New Roman" w:hAnsi="Times New Roman" w:cs="Times New Roman"/>
          <w:color w:val="353535"/>
          <w:u w:color="353535"/>
        </w:rPr>
      </w:pPr>
    </w:p>
    <w:p w14:paraId="69020FB6" w14:textId="77777777" w:rsidR="00604DDE" w:rsidRPr="003B4BEE" w:rsidRDefault="003B4BEE">
      <w:pPr>
        <w:rPr>
          <w:rFonts w:ascii="Times New Roman" w:hAnsi="Times New Roman" w:cs="Times New Roman"/>
        </w:rPr>
      </w:pPr>
    </w:p>
    <w:sectPr w:rsidR="00604DDE" w:rsidRPr="003B4BEE" w:rsidSect="007557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43F128D"/>
    <w:multiLevelType w:val="hybridMultilevel"/>
    <w:tmpl w:val="0644D6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23"/>
    <w:rsid w:val="00123723"/>
    <w:rsid w:val="003B4BEE"/>
    <w:rsid w:val="00612EBB"/>
    <w:rsid w:val="00675734"/>
    <w:rsid w:val="00801E87"/>
    <w:rsid w:val="009344F2"/>
    <w:rsid w:val="00B84CA0"/>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5171"/>
  <w15:chartTrackingRefBased/>
  <w15:docId w15:val="{1AFAB8B4-495B-3049-AF83-9E8A4264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BEE"/>
    <w:pPr>
      <w:ind w:left="720"/>
      <w:contextualSpacing/>
    </w:pPr>
  </w:style>
  <w:style w:type="character" w:styleId="Hyperlink">
    <w:name w:val="Hyperlink"/>
    <w:basedOn w:val="DefaultParagraphFont"/>
    <w:uiPriority w:val="99"/>
    <w:unhideWhenUsed/>
    <w:rsid w:val="003B4BEE"/>
    <w:rPr>
      <w:color w:val="0563C1" w:themeColor="hyperlink"/>
      <w:u w:val="single"/>
    </w:rPr>
  </w:style>
  <w:style w:type="character" w:styleId="UnresolvedMention">
    <w:name w:val="Unresolved Mention"/>
    <w:basedOn w:val="DefaultParagraphFont"/>
    <w:uiPriority w:val="99"/>
    <w:semiHidden/>
    <w:unhideWhenUsed/>
    <w:rsid w:val="003B4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0795225_The_Weather_Forecast_Using_Data_Mining_Research_Based_on_Cloud_Computing" TargetMode="External"/><Relationship Id="rId3" Type="http://schemas.openxmlformats.org/officeDocument/2006/relationships/settings" Target="settings.xml"/><Relationship Id="rId7" Type="http://schemas.openxmlformats.org/officeDocument/2006/relationships/hyperlink" Target="https://ieeexplore.ieee.org/abstract/document/81178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lsc-pub.org/articles/abstract/10.7710/2162-3309.2214/" TargetMode="External"/><Relationship Id="rId5" Type="http://schemas.openxmlformats.org/officeDocument/2006/relationships/hyperlink" Target="https://www.kaggle.com/jsphyg/weather-dataset-rattle-pack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Kannegalla, Sonika</dc:creator>
  <cp:keywords/>
  <dc:description/>
  <cp:lastModifiedBy>Rajagopalan, Sairam</cp:lastModifiedBy>
  <cp:revision>6</cp:revision>
  <dcterms:created xsi:type="dcterms:W3CDTF">2019-04-08T00:11:00Z</dcterms:created>
  <dcterms:modified xsi:type="dcterms:W3CDTF">2019-04-08T02:20:00Z</dcterms:modified>
</cp:coreProperties>
</file>